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85A7626" w14:textId="77777777" w:rsidR="00000000" w:rsidRDefault="006F175E">
      <w:pPr>
        <w:pStyle w:val="Heading1"/>
        <w:jc w:val="center"/>
      </w:pPr>
      <w:r>
        <w:rPr>
          <w:sz w:val="28"/>
          <w:szCs w:val="28"/>
        </w:rPr>
        <w:t>Files and Exceptions</w:t>
      </w:r>
    </w:p>
    <w:p w14:paraId="11734681" w14:textId="77777777" w:rsidR="00000000" w:rsidRDefault="006F175E"/>
    <w:p w14:paraId="0E648D45" w14:textId="77777777" w:rsidR="00000000" w:rsidRDefault="006F175E">
      <w:pPr>
        <w:pStyle w:val="Heading2"/>
      </w:pPr>
      <w:r>
        <w:rPr>
          <w:i w:val="0"/>
        </w:rPr>
        <w:t>Objectives</w:t>
      </w:r>
    </w:p>
    <w:p w14:paraId="428C51B4" w14:textId="77777777" w:rsidR="00000000" w:rsidRDefault="006F175E">
      <w:r>
        <w:t>The objectives of this practical are to:</w:t>
      </w:r>
    </w:p>
    <w:p w14:paraId="1C2744BA" w14:textId="77777777" w:rsidR="00000000" w:rsidRDefault="006F175E">
      <w:pPr>
        <w:numPr>
          <w:ilvl w:val="0"/>
          <w:numId w:val="2"/>
        </w:numPr>
        <w:spacing w:before="120"/>
      </w:pPr>
      <w:r>
        <w:t>Read from files and the ‘keyboard’</w:t>
      </w:r>
    </w:p>
    <w:p w14:paraId="29846159" w14:textId="77777777" w:rsidR="00000000" w:rsidRDefault="006F175E">
      <w:pPr>
        <w:numPr>
          <w:ilvl w:val="0"/>
          <w:numId w:val="2"/>
        </w:numPr>
        <w:spacing w:before="120"/>
      </w:pPr>
      <w:r>
        <w:t>Use exception handling</w:t>
      </w:r>
    </w:p>
    <w:p w14:paraId="56975BA3" w14:textId="77777777" w:rsidR="00000000" w:rsidRDefault="006F175E">
      <w:pPr>
        <w:numPr>
          <w:ilvl w:val="0"/>
          <w:numId w:val="2"/>
        </w:numPr>
        <w:spacing w:before="120"/>
      </w:pPr>
      <w:r>
        <w:t>Write new exception classes</w:t>
      </w:r>
    </w:p>
    <w:p w14:paraId="07A360EC" w14:textId="77777777" w:rsidR="00000000" w:rsidRDefault="006F175E">
      <w:pPr>
        <w:spacing w:before="120"/>
        <w:ind w:left="720"/>
      </w:pPr>
    </w:p>
    <w:p w14:paraId="21C9F602" w14:textId="77777777" w:rsidR="00000000" w:rsidRDefault="006F175E">
      <w:pPr>
        <w:pStyle w:val="H3"/>
      </w:pPr>
      <w:r>
        <w:rPr>
          <w:b/>
        </w:rPr>
        <w:t>Reference Material</w:t>
      </w:r>
    </w:p>
    <w:p w14:paraId="5BEF6E03" w14:textId="77777777" w:rsidR="00000000" w:rsidRDefault="006F175E">
      <w:pPr>
        <w:pStyle w:val="PS"/>
      </w:pPr>
      <w:r>
        <w:t xml:space="preserve">This practical session is based on the </w:t>
      </w:r>
      <w:r>
        <w:rPr>
          <w:i/>
        </w:rPr>
        <w:t>Files and Exceptions</w:t>
      </w:r>
      <w:r>
        <w:t xml:space="preserve"> chapter material</w:t>
      </w:r>
      <w:r>
        <w:t>.</w:t>
      </w:r>
    </w:p>
    <w:p w14:paraId="0B5C4747" w14:textId="77777777" w:rsidR="00000000" w:rsidRDefault="006F175E"/>
    <w:p w14:paraId="6E272EA1" w14:textId="77777777" w:rsidR="00000000" w:rsidRDefault="006F175E">
      <w:pPr>
        <w:pStyle w:val="H3"/>
      </w:pPr>
      <w:r>
        <w:rPr>
          <w:b/>
        </w:rPr>
        <w:t>Overview</w:t>
      </w:r>
    </w:p>
    <w:p w14:paraId="7034CD66" w14:textId="77777777" w:rsidR="00000000" w:rsidRDefault="006F175E">
      <w:pPr>
        <w:pStyle w:val="PS"/>
        <w:rPr>
          <w:b/>
        </w:rPr>
      </w:pPr>
      <w:r>
        <w:t>There are three parts to the exercise. The first deals with inputting employee names and ages; the second reads the contents of a file from disk; the third introduces a user defined exception class and throws that exception if the Employee’s ag</w:t>
      </w:r>
      <w:r>
        <w:t xml:space="preserve">e is too low (or too high). </w:t>
      </w:r>
    </w:p>
    <w:p w14:paraId="34B8A616" w14:textId="77777777" w:rsidR="00000000" w:rsidRDefault="006F175E">
      <w:pPr>
        <w:pStyle w:val="H3"/>
      </w:pPr>
      <w:r>
        <w:rPr>
          <w:b/>
        </w:rPr>
        <w:t>Practical</w:t>
      </w:r>
    </w:p>
    <w:tbl>
      <w:tblPr>
        <w:tblW w:w="0" w:type="auto"/>
        <w:tblLayout w:type="fixed"/>
        <w:tblLook w:val="0000" w:firstRow="0" w:lastRow="0" w:firstColumn="0" w:lastColumn="0" w:noHBand="0" w:noVBand="0"/>
      </w:tblPr>
      <w:tblGrid>
        <w:gridCol w:w="8118"/>
        <w:gridCol w:w="1130"/>
      </w:tblGrid>
      <w:tr w:rsidR="00000000" w14:paraId="0023348B" w14:textId="77777777">
        <w:tc>
          <w:tcPr>
            <w:tcW w:w="8118" w:type="dxa"/>
            <w:shd w:val="clear" w:color="auto" w:fill="auto"/>
          </w:tcPr>
          <w:p w14:paraId="2AC8605A" w14:textId="77777777" w:rsidR="00000000" w:rsidRDefault="006F175E">
            <w:pPr>
              <w:pStyle w:val="H3"/>
            </w:pPr>
            <w:r>
              <w:t>Reading and Writing to a File</w:t>
            </w:r>
          </w:p>
        </w:tc>
        <w:tc>
          <w:tcPr>
            <w:tcW w:w="1130" w:type="dxa"/>
            <w:shd w:val="clear" w:color="auto" w:fill="auto"/>
          </w:tcPr>
          <w:p w14:paraId="642525AC" w14:textId="77777777" w:rsidR="00000000" w:rsidRDefault="006F175E">
            <w:pPr>
              <w:pStyle w:val="H3"/>
            </w:pPr>
            <w:r>
              <w:pict w14:anchorId="15EDEC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pt;height:36pt" filled="t">
                  <v:fill color2="black"/>
                  <v:imagedata r:id="rId7" o:title=""/>
                </v:shape>
              </w:pict>
            </w:r>
          </w:p>
        </w:tc>
      </w:tr>
    </w:tbl>
    <w:p w14:paraId="61A3720A" w14:textId="77777777" w:rsidR="00000000" w:rsidRDefault="006F175E"/>
    <w:p w14:paraId="565AD6A7" w14:textId="77777777" w:rsidR="00000000" w:rsidRDefault="006F175E">
      <w:pPr>
        <w:numPr>
          <w:ilvl w:val="0"/>
          <w:numId w:val="3"/>
        </w:numPr>
        <w:tabs>
          <w:tab w:val="left" w:pos="0"/>
        </w:tabs>
        <w:autoSpaceDE w:val="0"/>
        <w:spacing w:after="113"/>
        <w:rPr>
          <w:lang w:val="en-GB"/>
        </w:rPr>
      </w:pPr>
      <w:r>
        <w:rPr>
          <w:lang w:val="en-GB"/>
        </w:rPr>
        <w:t xml:space="preserve">Create a new class </w:t>
      </w:r>
      <w:r>
        <w:rPr>
          <w:rFonts w:ascii="Courier New" w:hAnsi="Courier New" w:cs="Courier New"/>
          <w:lang w:val="en-GB"/>
        </w:rPr>
        <w:t>EmployeeFileTest</w:t>
      </w:r>
      <w:r>
        <w:rPr>
          <w:lang w:val="en-GB"/>
        </w:rPr>
        <w:t xml:space="preserve"> for this code, in your existing project and package. Give it a </w:t>
      </w:r>
      <w:r>
        <w:rPr>
          <w:rFonts w:ascii="Courier New" w:hAnsi="Courier New" w:cs="Courier New"/>
          <w:lang w:val="en-GB"/>
        </w:rPr>
        <w:t>main()</w:t>
      </w:r>
      <w:r>
        <w:rPr>
          <w:lang w:val="en-GB"/>
        </w:rPr>
        <w:t xml:space="preserve"> method – this will be your executable class.</w:t>
      </w:r>
    </w:p>
    <w:p w14:paraId="75E9B7E8" w14:textId="77777777" w:rsidR="00000000" w:rsidRDefault="006F175E">
      <w:pPr>
        <w:numPr>
          <w:ilvl w:val="0"/>
          <w:numId w:val="3"/>
        </w:numPr>
        <w:tabs>
          <w:tab w:val="left" w:pos="0"/>
        </w:tabs>
        <w:autoSpaceDE w:val="0"/>
        <w:spacing w:after="113"/>
        <w:rPr>
          <w:lang w:val="en-GB"/>
        </w:rPr>
      </w:pPr>
      <w:r>
        <w:rPr>
          <w:lang w:val="en-GB"/>
        </w:rPr>
        <w:t xml:space="preserve">Define a </w:t>
      </w:r>
      <w:r>
        <w:rPr>
          <w:rFonts w:ascii="Courier New" w:hAnsi="Courier New" w:cs="Courier New"/>
          <w:lang w:val="en-GB"/>
        </w:rPr>
        <w:t>static</w:t>
      </w:r>
      <w:r>
        <w:rPr>
          <w:lang w:val="en-GB"/>
        </w:rPr>
        <w:t xml:space="preserve"> method to receiv</w:t>
      </w:r>
      <w:r>
        <w:rPr>
          <w:lang w:val="en-GB"/>
        </w:rPr>
        <w:t xml:space="preserve">e keyboard data back from console, called </w:t>
      </w:r>
      <w:r>
        <w:rPr>
          <w:rFonts w:ascii="Courier New" w:hAnsi="Courier New" w:cs="Courier New"/>
          <w:lang w:val="en-GB"/>
        </w:rPr>
        <w:t>getInput()</w:t>
      </w:r>
      <w:r>
        <w:rPr>
          <w:lang w:val="en-GB"/>
        </w:rPr>
        <w:t xml:space="preserve">, taking a </w:t>
      </w:r>
      <w:r>
        <w:rPr>
          <w:rFonts w:ascii="Courier New" w:hAnsi="Courier New" w:cs="Courier New"/>
          <w:lang w:val="en-GB"/>
        </w:rPr>
        <w:t>String</w:t>
      </w:r>
      <w:r>
        <w:rPr>
          <w:lang w:val="en-GB"/>
        </w:rPr>
        <w:t xml:space="preserve"> parameter for a prompt question. In your method, print a message to the console asking the question, using </w:t>
      </w:r>
      <w:r>
        <w:rPr>
          <w:rFonts w:ascii="Courier New" w:hAnsi="Courier New" w:cs="Courier New"/>
          <w:lang w:val="en-GB"/>
        </w:rPr>
        <w:t>System.out.println()</w:t>
      </w:r>
      <w:r>
        <w:rPr>
          <w:lang w:val="en-GB"/>
        </w:rPr>
        <w:t xml:space="preserve">. Declare and create an </w:t>
      </w:r>
      <w:r>
        <w:rPr>
          <w:rFonts w:ascii="Courier New" w:hAnsi="Courier New" w:cs="Courier New"/>
          <w:lang w:val="en-GB"/>
        </w:rPr>
        <w:t>InputStreamReader</w:t>
      </w:r>
      <w:r>
        <w:rPr>
          <w:lang w:val="en-GB"/>
        </w:rPr>
        <w:t xml:space="preserve"> using </w:t>
      </w:r>
      <w:r>
        <w:rPr>
          <w:rFonts w:ascii="Courier New" w:hAnsi="Courier New" w:cs="Courier New"/>
          <w:lang w:val="en-GB"/>
        </w:rPr>
        <w:t>System.in</w:t>
      </w:r>
      <w:r>
        <w:rPr>
          <w:lang w:val="en-GB"/>
        </w:rPr>
        <w:t xml:space="preserve"> a</w:t>
      </w:r>
      <w:r>
        <w:rPr>
          <w:lang w:val="en-GB"/>
        </w:rPr>
        <w:t xml:space="preserve">s its constructor argument. Declare and create a </w:t>
      </w:r>
      <w:r>
        <w:rPr>
          <w:rFonts w:ascii="Courier New" w:hAnsi="Courier New" w:cs="Courier New"/>
          <w:lang w:val="en-GB"/>
        </w:rPr>
        <w:t>BufferedReader</w:t>
      </w:r>
      <w:r>
        <w:rPr>
          <w:lang w:val="en-GB"/>
        </w:rPr>
        <w:t xml:space="preserve"> using your </w:t>
      </w:r>
      <w:r>
        <w:rPr>
          <w:rFonts w:ascii="Courier New" w:hAnsi="Courier New" w:cs="Courier New"/>
          <w:lang w:val="en-GB"/>
        </w:rPr>
        <w:t>InputStreamReader</w:t>
      </w:r>
      <w:r>
        <w:rPr>
          <w:lang w:val="en-GB"/>
        </w:rPr>
        <w:t xml:space="preserve"> reference as its constructor argument. Use the </w:t>
      </w:r>
      <w:r>
        <w:rPr>
          <w:rFonts w:ascii="Courier New" w:hAnsi="Courier New" w:cs="Courier New"/>
          <w:lang w:val="en-GB"/>
        </w:rPr>
        <w:t>readLin</w:t>
      </w:r>
      <w:r>
        <w:rPr>
          <w:rFonts w:ascii="Courier New" w:hAnsi="Courier New" w:cs="Courier New"/>
          <w:lang w:val="en-GB"/>
        </w:rPr>
        <w:t>e()</w:t>
      </w:r>
      <w:r>
        <w:rPr>
          <w:lang w:val="en-GB"/>
        </w:rPr>
        <w:t xml:space="preserve"> method of </w:t>
      </w:r>
      <w:r>
        <w:rPr>
          <w:rFonts w:ascii="Courier New" w:hAnsi="Courier New" w:cs="Courier New"/>
          <w:lang w:val="en-GB"/>
        </w:rPr>
        <w:t>BufferedReader</w:t>
      </w:r>
      <w:r>
        <w:rPr>
          <w:lang w:val="en-GB"/>
        </w:rPr>
        <w:t xml:space="preserve"> to retrieve your keyboard input and that is the string the method should return.</w:t>
      </w:r>
      <w:r>
        <w:rPr>
          <w:lang w:val="en-GB"/>
        </w:rPr>
        <w:t xml:space="preserve"> Try and compile, it will fail. The </w:t>
      </w:r>
      <w:r>
        <w:rPr>
          <w:rFonts w:ascii="Courier New" w:hAnsi="Courier New" w:cs="Courier New"/>
          <w:lang w:val="en-GB"/>
        </w:rPr>
        <w:t>IOException</w:t>
      </w:r>
      <w:r>
        <w:rPr>
          <w:lang w:val="en-GB"/>
        </w:rPr>
        <w:t xml:space="preserve"> needs to be handled or the buck passed to the calling method. Pass the buck!  Declare the method as throwing </w:t>
      </w:r>
      <w:r>
        <w:rPr>
          <w:rFonts w:ascii="Courier New" w:hAnsi="Courier New" w:cs="Courier New"/>
          <w:lang w:val="en-GB"/>
        </w:rPr>
        <w:t>IOException</w:t>
      </w:r>
      <w:r>
        <w:rPr>
          <w:lang w:val="en-GB"/>
        </w:rPr>
        <w:t xml:space="preserve">. </w:t>
      </w:r>
    </w:p>
    <w:p w14:paraId="2241270F" w14:textId="77777777" w:rsidR="00000000" w:rsidRDefault="006F175E">
      <w:pPr>
        <w:numPr>
          <w:ilvl w:val="0"/>
          <w:numId w:val="3"/>
        </w:numPr>
        <w:tabs>
          <w:tab w:val="left" w:pos="0"/>
        </w:tabs>
        <w:autoSpaceDE w:val="0"/>
        <w:spacing w:after="113"/>
        <w:rPr>
          <w:lang w:val="en-GB"/>
        </w:rPr>
      </w:pPr>
      <w:r>
        <w:rPr>
          <w:lang w:val="en-GB"/>
        </w:rPr>
        <w:t xml:space="preserve">Declare two new </w:t>
      </w:r>
      <w:r>
        <w:rPr>
          <w:rFonts w:ascii="Courier New" w:hAnsi="Courier New" w:cs="Courier New"/>
          <w:lang w:val="en-GB"/>
        </w:rPr>
        <w:t>static</w:t>
      </w:r>
      <w:r>
        <w:rPr>
          <w:lang w:val="en-GB"/>
        </w:rPr>
        <w:t xml:space="preserve"> methods: an </w:t>
      </w:r>
      <w:r>
        <w:rPr>
          <w:rFonts w:ascii="Courier New" w:hAnsi="Courier New" w:cs="Courier New"/>
          <w:lang w:val="en-GB"/>
        </w:rPr>
        <w:t>inputEmployee()</w:t>
      </w:r>
      <w:r>
        <w:rPr>
          <w:lang w:val="en-GB"/>
        </w:rPr>
        <w:t xml:space="preserve"> method which will when coded ask f</w:t>
      </w:r>
      <w:r>
        <w:rPr>
          <w:lang w:val="en-GB"/>
        </w:rPr>
        <w:t xml:space="preserve">or a new employee's details to be entered; and a </w:t>
      </w:r>
      <w:r>
        <w:rPr>
          <w:rFonts w:ascii="Courier New" w:hAnsi="Courier New" w:cs="Courier New"/>
          <w:lang w:val="en-GB"/>
        </w:rPr>
        <w:t>show</w:t>
      </w:r>
      <w:r>
        <w:rPr>
          <w:rFonts w:ascii="Courier New" w:hAnsi="Courier New" w:cs="Courier New"/>
          <w:lang w:val="en-GB"/>
        </w:rPr>
        <w:t>Employees()</w:t>
      </w:r>
      <w:r>
        <w:rPr>
          <w:lang w:val="en-GB"/>
        </w:rPr>
        <w:t xml:space="preserve"> method which will when coded display the contents of the file. </w:t>
      </w:r>
    </w:p>
    <w:p w14:paraId="388433F4" w14:textId="77777777" w:rsidR="00000000" w:rsidRDefault="006F175E">
      <w:pPr>
        <w:numPr>
          <w:ilvl w:val="0"/>
          <w:numId w:val="3"/>
        </w:numPr>
        <w:tabs>
          <w:tab w:val="left" w:pos="0"/>
        </w:tabs>
        <w:autoSpaceDE w:val="0"/>
        <w:spacing w:after="113"/>
        <w:rPr>
          <w:lang w:val="en-GB"/>
        </w:rPr>
      </w:pPr>
      <w:r>
        <w:rPr>
          <w:lang w:val="en-GB"/>
        </w:rPr>
        <w:lastRenderedPageBreak/>
        <w:t xml:space="preserve">From </w:t>
      </w:r>
      <w:r>
        <w:rPr>
          <w:rFonts w:ascii="Courier New" w:hAnsi="Courier New" w:cs="Courier New"/>
          <w:lang w:val="en-GB"/>
        </w:rPr>
        <w:t>input</w:t>
      </w:r>
      <w:r>
        <w:rPr>
          <w:rFonts w:ascii="Courier New" w:hAnsi="Courier New" w:cs="Courier New"/>
          <w:lang w:val="en-GB"/>
        </w:rPr>
        <w:t>Employee()</w:t>
      </w:r>
      <w:r>
        <w:rPr>
          <w:lang w:val="en-GB"/>
        </w:rPr>
        <w:t xml:space="preserve"> call </w:t>
      </w:r>
      <w:r>
        <w:rPr>
          <w:rFonts w:ascii="Courier New" w:hAnsi="Courier New" w:cs="Courier New"/>
          <w:lang w:val="en-GB"/>
        </w:rPr>
        <w:t>getInpu</w:t>
      </w:r>
      <w:r>
        <w:rPr>
          <w:rFonts w:ascii="Courier New" w:hAnsi="Courier New" w:cs="Courier New"/>
          <w:lang w:val="en-GB"/>
        </w:rPr>
        <w:t>t()</w:t>
      </w:r>
      <w:r>
        <w:rPr>
          <w:lang w:val="en-GB"/>
        </w:rPr>
        <w:t xml:space="preserve"> twice. Call the </w:t>
      </w:r>
      <w:r>
        <w:rPr>
          <w:rFonts w:ascii="Courier New" w:hAnsi="Courier New" w:cs="Courier New"/>
          <w:lang w:val="en-GB"/>
        </w:rPr>
        <w:t>getInpu</w:t>
      </w:r>
      <w:r>
        <w:rPr>
          <w:rFonts w:ascii="Courier New" w:hAnsi="Courier New" w:cs="Courier New"/>
          <w:lang w:val="en-GB"/>
        </w:rPr>
        <w:t>t()</w:t>
      </w:r>
      <w:r>
        <w:rPr>
          <w:lang w:val="en-GB"/>
        </w:rPr>
        <w:t xml:space="preserve"> method, asking for a name, storing the return value in a variab</w:t>
      </w:r>
      <w:r>
        <w:rPr>
          <w:lang w:val="en-GB"/>
        </w:rPr>
        <w:t xml:space="preserve">le </w:t>
      </w:r>
      <w:r>
        <w:rPr>
          <w:rFonts w:ascii="Courier New" w:hAnsi="Courier New" w:cs="Courier New"/>
          <w:lang w:val="en-GB"/>
        </w:rPr>
        <w:t>name</w:t>
      </w:r>
      <w:r>
        <w:rPr>
          <w:lang w:val="en-GB"/>
        </w:rPr>
        <w:t xml:space="preserve">. Then call the </w:t>
      </w:r>
      <w:r>
        <w:rPr>
          <w:rFonts w:ascii="Courier New" w:hAnsi="Courier New" w:cs="Courier New"/>
          <w:lang w:val="en-GB"/>
        </w:rPr>
        <w:t>getInpu</w:t>
      </w:r>
      <w:r>
        <w:rPr>
          <w:rFonts w:ascii="Courier New" w:hAnsi="Courier New" w:cs="Courier New"/>
          <w:lang w:val="en-GB"/>
        </w:rPr>
        <w:t>t()</w:t>
      </w:r>
      <w:r>
        <w:rPr>
          <w:lang w:val="en-GB"/>
        </w:rPr>
        <w:t xml:space="preserve"> method, asking for an age, storing the return value in a variable </w:t>
      </w:r>
      <w:r>
        <w:rPr>
          <w:rFonts w:ascii="Courier New" w:hAnsi="Courier New" w:cs="Courier New"/>
          <w:lang w:val="en-GB"/>
        </w:rPr>
        <w:t>strAge</w:t>
      </w:r>
      <w:r>
        <w:rPr>
          <w:lang w:val="en-GB"/>
        </w:rPr>
        <w:t xml:space="preserve">. Convert the return value to an </w:t>
      </w:r>
      <w:r>
        <w:rPr>
          <w:rFonts w:ascii="Courier New" w:hAnsi="Courier New" w:cs="Courier New"/>
          <w:lang w:val="en-GB"/>
        </w:rPr>
        <w:t>int</w:t>
      </w:r>
      <w:r>
        <w:rPr>
          <w:lang w:val="en-GB"/>
        </w:rPr>
        <w:t xml:space="preserve"> using static method </w:t>
      </w:r>
      <w:r>
        <w:rPr>
          <w:rFonts w:ascii="Courier New" w:hAnsi="Courier New" w:cs="Courier New"/>
          <w:lang w:val="en-GB"/>
        </w:rPr>
        <w:t>Integer.</w:t>
      </w:r>
      <w:r>
        <w:rPr>
          <w:rFonts w:ascii="Courier New" w:hAnsi="Courier New" w:cs="Courier New"/>
          <w:lang w:val="en-GB"/>
        </w:rPr>
        <w:t>parseInt()</w:t>
      </w:r>
      <w:r>
        <w:rPr>
          <w:lang w:val="en-GB"/>
        </w:rPr>
        <w:t xml:space="preserve"> and store in the variable called </w:t>
      </w:r>
      <w:r>
        <w:rPr>
          <w:rFonts w:ascii="Courier New" w:hAnsi="Courier New" w:cs="Courier New"/>
          <w:lang w:val="en-GB"/>
        </w:rPr>
        <w:t>age</w:t>
      </w:r>
      <w:r>
        <w:rPr>
          <w:lang w:val="en-GB"/>
        </w:rPr>
        <w:t>, don't worry about any non-numeric da</w:t>
      </w:r>
      <w:r>
        <w:rPr>
          <w:lang w:val="en-GB"/>
        </w:rPr>
        <w:t xml:space="preserve">ta at this stage. Compile. </w:t>
      </w:r>
    </w:p>
    <w:p w14:paraId="42C9F8BF" w14:textId="77777777" w:rsidR="00000000" w:rsidRDefault="006F175E">
      <w:pPr>
        <w:numPr>
          <w:ilvl w:val="0"/>
          <w:numId w:val="3"/>
        </w:numPr>
        <w:tabs>
          <w:tab w:val="left" w:pos="0"/>
        </w:tabs>
        <w:autoSpaceDE w:val="0"/>
        <w:spacing w:after="113"/>
        <w:rPr>
          <w:lang w:val="en-GB"/>
        </w:rPr>
      </w:pPr>
      <w:r>
        <w:rPr>
          <w:lang w:val="en-GB"/>
        </w:rPr>
        <w:t xml:space="preserve">This method does not compile now as you are calling a method that throws but does not catch an </w:t>
      </w:r>
      <w:r>
        <w:rPr>
          <w:rFonts w:ascii="Courier New" w:hAnsi="Courier New" w:cs="Courier New"/>
          <w:lang w:val="en-GB"/>
        </w:rPr>
        <w:t>IOException</w:t>
      </w:r>
      <w:r>
        <w:rPr>
          <w:lang w:val="en-GB"/>
        </w:rPr>
        <w:t xml:space="preserve">. You must catch it or pass the buck!  Pass the buck back to </w:t>
      </w:r>
      <w:r>
        <w:rPr>
          <w:rFonts w:ascii="Courier New" w:hAnsi="Courier New" w:cs="Courier New"/>
          <w:lang w:val="en-GB"/>
        </w:rPr>
        <w:t>mai</w:t>
      </w:r>
      <w:r>
        <w:rPr>
          <w:rFonts w:ascii="Courier New" w:hAnsi="Courier New" w:cs="Courier New"/>
          <w:lang w:val="en-GB"/>
        </w:rPr>
        <w:t>n()</w:t>
      </w:r>
      <w:r>
        <w:rPr>
          <w:lang w:val="en-GB"/>
        </w:rPr>
        <w:t xml:space="preserve">. Try and compile, </w:t>
      </w:r>
      <w:r>
        <w:rPr>
          <w:rFonts w:ascii="Courier New" w:hAnsi="Courier New" w:cs="Courier New"/>
          <w:lang w:val="en-GB"/>
        </w:rPr>
        <w:t>input</w:t>
      </w:r>
      <w:r>
        <w:rPr>
          <w:rFonts w:ascii="Courier New" w:hAnsi="Courier New" w:cs="Courier New"/>
          <w:lang w:val="en-GB"/>
        </w:rPr>
        <w:t>Employee()</w:t>
      </w:r>
      <w:r>
        <w:rPr>
          <w:lang w:val="en-GB"/>
        </w:rPr>
        <w:t xml:space="preserve"> will compile but </w:t>
      </w:r>
      <w:r>
        <w:rPr>
          <w:rFonts w:ascii="Courier New" w:hAnsi="Courier New" w:cs="Courier New"/>
          <w:lang w:val="en-GB"/>
        </w:rPr>
        <w:t>mai</w:t>
      </w:r>
      <w:r>
        <w:rPr>
          <w:rFonts w:ascii="Courier New" w:hAnsi="Courier New" w:cs="Courier New"/>
          <w:lang w:val="en-GB"/>
        </w:rPr>
        <w:t>n()</w:t>
      </w:r>
      <w:r>
        <w:rPr>
          <w:lang w:val="en-GB"/>
        </w:rPr>
        <w:t xml:space="preserve"> won't.</w:t>
      </w:r>
    </w:p>
    <w:p w14:paraId="5958A0CF" w14:textId="77777777" w:rsidR="00000000" w:rsidRDefault="006F175E">
      <w:pPr>
        <w:numPr>
          <w:ilvl w:val="0"/>
          <w:numId w:val="3"/>
        </w:numPr>
        <w:autoSpaceDE w:val="0"/>
        <w:spacing w:after="113"/>
        <w:rPr>
          <w:lang w:val="en-GB"/>
        </w:rPr>
      </w:pPr>
      <w:r>
        <w:rPr>
          <w:lang w:val="en-GB"/>
        </w:rPr>
        <w:t xml:space="preserve">Introduce </w:t>
      </w:r>
      <w:r>
        <w:rPr>
          <w:rFonts w:ascii="Courier New" w:hAnsi="Courier New" w:cs="Courier New"/>
          <w:lang w:val="en-GB"/>
        </w:rPr>
        <w:t>try</w:t>
      </w:r>
      <w:r>
        <w:rPr>
          <w:lang w:val="en-GB"/>
        </w:rPr>
        <w:t xml:space="preserve"> and </w:t>
      </w:r>
      <w:r>
        <w:rPr>
          <w:rFonts w:ascii="Courier New" w:hAnsi="Courier New" w:cs="Courier New"/>
          <w:lang w:val="en-GB"/>
        </w:rPr>
        <w:t>catch()</w:t>
      </w:r>
      <w:r>
        <w:rPr>
          <w:lang w:val="en-GB"/>
        </w:rPr>
        <w:t xml:space="preserve"> blocks. </w:t>
      </w:r>
      <w:r>
        <w:rPr>
          <w:lang w:val="en-GB"/>
        </w:rPr>
        <w:t xml:space="preserve">Wrap the two calls in </w:t>
      </w:r>
      <w:r>
        <w:rPr>
          <w:rFonts w:ascii="Courier New" w:hAnsi="Courier New" w:cs="Courier New"/>
          <w:lang w:val="en-GB"/>
        </w:rPr>
        <w:t>mai</w:t>
      </w:r>
      <w:r>
        <w:rPr>
          <w:rFonts w:ascii="Courier New" w:hAnsi="Courier New" w:cs="Courier New"/>
          <w:lang w:val="en-GB"/>
        </w:rPr>
        <w:t>n()</w:t>
      </w:r>
      <w:r>
        <w:rPr>
          <w:lang w:val="en-GB"/>
        </w:rPr>
        <w:t xml:space="preserve"> in a </w:t>
      </w:r>
      <w:r>
        <w:rPr>
          <w:rFonts w:ascii="Courier New" w:hAnsi="Courier New" w:cs="Courier New"/>
          <w:lang w:val="en-GB"/>
        </w:rPr>
        <w:t>try</w:t>
      </w:r>
      <w:r>
        <w:rPr>
          <w:lang w:val="en-GB"/>
        </w:rPr>
        <w:t xml:space="preserve"> block and catch the </w:t>
      </w:r>
      <w:r>
        <w:rPr>
          <w:rFonts w:ascii="Courier New" w:hAnsi="Courier New" w:cs="Courier New"/>
          <w:lang w:val="en-GB"/>
        </w:rPr>
        <w:t>IOException</w:t>
      </w:r>
      <w:r>
        <w:rPr>
          <w:lang w:val="en-GB"/>
        </w:rPr>
        <w:t xml:space="preserve"> with a block that does nothing i.e. </w:t>
      </w:r>
      <w:r>
        <w:rPr>
          <w:rFonts w:ascii="Courier New" w:hAnsi="Courier New" w:cs="Courier New"/>
          <w:lang w:val="en-GB"/>
        </w:rPr>
        <w:t>{}</w:t>
      </w:r>
      <w:r>
        <w:rPr>
          <w:lang w:val="en-GB"/>
        </w:rPr>
        <w:t>. Ensure the code compiles. Having seen that you are not actually forced to do anything display  "Probl</w:t>
      </w:r>
      <w:r>
        <w:rPr>
          <w:lang w:val="en-GB"/>
        </w:rPr>
        <w:t xml:space="preserve">em with file handling" to </w:t>
      </w:r>
      <w:r>
        <w:rPr>
          <w:rFonts w:ascii="Courier New" w:hAnsi="Courier New" w:cs="Courier New"/>
          <w:lang w:val="en-GB"/>
        </w:rPr>
        <w:t>System.out</w:t>
      </w:r>
      <w:r>
        <w:rPr>
          <w:lang w:val="en-GB"/>
        </w:rPr>
        <w:t xml:space="preserve">. Now run the application supplying a name and a numeric age. </w:t>
      </w:r>
    </w:p>
    <w:p w14:paraId="381E14D8" w14:textId="77777777" w:rsidR="00000000" w:rsidRDefault="006F175E">
      <w:pPr>
        <w:numPr>
          <w:ilvl w:val="0"/>
          <w:numId w:val="3"/>
        </w:numPr>
        <w:autoSpaceDE w:val="0"/>
        <w:spacing w:after="113"/>
        <w:rPr>
          <w:rFonts w:ascii="Courier New" w:hAnsi="Courier New" w:cs="Courier New"/>
          <w:lang w:val="en-GB"/>
        </w:rPr>
      </w:pPr>
      <w:r>
        <w:rPr>
          <w:lang w:val="en-GB"/>
        </w:rPr>
        <w:t xml:space="preserve">Now let's handle non-numeric data. Run the application again this time supplying a non-numeric age. Result: the JVM exits with a stack trace due to the </w:t>
      </w:r>
      <w:r>
        <w:rPr>
          <w:rFonts w:ascii="Courier New" w:hAnsi="Courier New" w:cs="Courier New"/>
          <w:lang w:val="en-GB"/>
        </w:rPr>
        <w:t>Numbe</w:t>
      </w:r>
      <w:r>
        <w:rPr>
          <w:rFonts w:ascii="Courier New" w:hAnsi="Courier New" w:cs="Courier New"/>
          <w:lang w:val="en-GB"/>
        </w:rPr>
        <w:t>rFormatException</w:t>
      </w:r>
      <w:r>
        <w:rPr>
          <w:lang w:val="en-GB"/>
        </w:rPr>
        <w:t xml:space="preserve"> thrown by </w:t>
      </w:r>
      <w:r>
        <w:rPr>
          <w:rFonts w:ascii="Courier New" w:hAnsi="Courier New" w:cs="Courier New"/>
          <w:lang w:val="en-GB"/>
        </w:rPr>
        <w:t>Integer.parseInt()</w:t>
      </w:r>
      <w:r>
        <w:rPr>
          <w:lang w:val="en-GB"/>
        </w:rPr>
        <w:t>.</w:t>
      </w:r>
      <w:r>
        <w:rPr>
          <w:lang w:val="en-GB"/>
        </w:rPr>
        <w:t xml:space="preserve"> Code a </w:t>
      </w:r>
      <w:r>
        <w:rPr>
          <w:rFonts w:ascii="Courier New" w:hAnsi="Courier New" w:cs="Courier New"/>
          <w:lang w:val="en-GB"/>
        </w:rPr>
        <w:t>catch</w:t>
      </w:r>
      <w:r>
        <w:rPr>
          <w:lang w:val="en-GB"/>
        </w:rPr>
        <w:t xml:space="preserve"> block now, that prints:</w:t>
      </w:r>
    </w:p>
    <w:p w14:paraId="75126EAB" w14:textId="77777777" w:rsidR="00000000" w:rsidRDefault="006F175E">
      <w:pPr>
        <w:autoSpaceDE w:val="0"/>
        <w:spacing w:after="113"/>
        <w:rPr>
          <w:lang w:val="en-GB"/>
        </w:rPr>
      </w:pPr>
      <w:r>
        <w:rPr>
          <w:rFonts w:ascii="Courier New" w:hAnsi="Courier New" w:cs="Courier New"/>
          <w:lang w:val="en-GB"/>
        </w:rPr>
        <w:tab/>
      </w:r>
      <w:r>
        <w:rPr>
          <w:rFonts w:ascii="Courier New" w:hAnsi="Courier New" w:cs="Courier New"/>
          <w:lang w:val="en-GB"/>
        </w:rPr>
        <w:tab/>
        <w:t>e.getMessage() + " is an invalid age!"</w:t>
      </w:r>
    </w:p>
    <w:p w14:paraId="5F2C8BE8" w14:textId="77777777" w:rsidR="00000000" w:rsidRDefault="006F175E">
      <w:pPr>
        <w:numPr>
          <w:ilvl w:val="0"/>
          <w:numId w:val="3"/>
        </w:numPr>
        <w:autoSpaceDE w:val="0"/>
        <w:spacing w:after="113"/>
        <w:rPr>
          <w:lang w:val="en-GB"/>
        </w:rPr>
      </w:pPr>
      <w:r>
        <w:rPr>
          <w:lang w:val="en-GB"/>
        </w:rPr>
        <w:t>Compile and test again with non-numeric age and see the message.</w:t>
      </w:r>
    </w:p>
    <w:p w14:paraId="4B0031CD" w14:textId="77777777" w:rsidR="00000000" w:rsidRDefault="006F175E">
      <w:pPr>
        <w:numPr>
          <w:ilvl w:val="0"/>
          <w:numId w:val="3"/>
        </w:numPr>
        <w:autoSpaceDE w:val="0"/>
        <w:spacing w:after="113"/>
        <w:rPr>
          <w:lang w:val="en-GB"/>
        </w:rPr>
      </w:pPr>
      <w:r>
        <w:rPr>
          <w:lang w:val="en-GB"/>
        </w:rPr>
        <w:t xml:space="preserve">In </w:t>
      </w:r>
      <w:r>
        <w:rPr>
          <w:rFonts w:ascii="Courier New" w:hAnsi="Courier New" w:cs="Courier New"/>
          <w:lang w:val="en-GB"/>
        </w:rPr>
        <w:t>showEmployee</w:t>
      </w:r>
      <w:r>
        <w:rPr>
          <w:rFonts w:ascii="Courier New" w:hAnsi="Courier New" w:cs="Courier New"/>
          <w:lang w:val="en-GB"/>
        </w:rPr>
        <w:t>s()</w:t>
      </w:r>
      <w:r>
        <w:rPr>
          <w:lang w:val="en-GB"/>
        </w:rPr>
        <w:t xml:space="preserve"> you will read data from a </w:t>
      </w:r>
      <w:r>
        <w:rPr>
          <w:rFonts w:ascii="Courier New" w:hAnsi="Courier New" w:cs="Courier New"/>
          <w:lang w:val="en-GB"/>
        </w:rPr>
        <w:t>.txt</w:t>
      </w:r>
      <w:r>
        <w:rPr>
          <w:lang w:val="en-GB"/>
        </w:rPr>
        <w:t xml:space="preserve"> file. Somewhere </w:t>
      </w:r>
      <w:r>
        <w:rPr>
          <w:lang w:val="en-GB"/>
        </w:rPr>
        <w:t xml:space="preserve">on your file system, create an empty </w:t>
      </w:r>
      <w:r>
        <w:rPr>
          <w:rFonts w:ascii="Courier New" w:hAnsi="Courier New" w:cs="Courier New"/>
          <w:lang w:val="en-GB"/>
        </w:rPr>
        <w:t>.txt</w:t>
      </w:r>
      <w:r>
        <w:rPr>
          <w:lang w:val="en-GB"/>
        </w:rPr>
        <w:t xml:space="preserve"> file, and declare a </w:t>
      </w:r>
      <w:r>
        <w:rPr>
          <w:rFonts w:ascii="Courier New" w:hAnsi="Courier New" w:cs="Courier New"/>
          <w:lang w:val="en-GB"/>
        </w:rPr>
        <w:t>public static final String</w:t>
      </w:r>
      <w:r>
        <w:rPr>
          <w:lang w:val="en-GB"/>
        </w:rPr>
        <w:t xml:space="preserve"> variable in your code, with the file's path. Declare and create a </w:t>
      </w:r>
      <w:r>
        <w:rPr>
          <w:rFonts w:ascii="Courier New" w:hAnsi="Courier New" w:cs="Courier New"/>
          <w:lang w:val="en-GB"/>
        </w:rPr>
        <w:t>FileInputStream</w:t>
      </w:r>
      <w:r>
        <w:rPr>
          <w:lang w:val="en-GB"/>
        </w:rPr>
        <w:t xml:space="preserve"> with your filepath as a constructor argument. Declare and create a </w:t>
      </w:r>
      <w:r>
        <w:rPr>
          <w:rFonts w:ascii="Courier New" w:hAnsi="Courier New" w:cs="Courier New"/>
          <w:lang w:val="en-GB"/>
        </w:rPr>
        <w:t>InputStreamReader</w:t>
      </w:r>
      <w:r>
        <w:rPr>
          <w:lang w:val="en-GB"/>
        </w:rPr>
        <w:t xml:space="preserve"> </w:t>
      </w:r>
      <w:r>
        <w:rPr>
          <w:lang w:val="en-GB"/>
        </w:rPr>
        <w:t xml:space="preserve">using your </w:t>
      </w:r>
      <w:r>
        <w:rPr>
          <w:rFonts w:ascii="Courier New" w:hAnsi="Courier New" w:cs="Courier New"/>
          <w:lang w:val="en-GB"/>
        </w:rPr>
        <w:t>FileInputStream</w:t>
      </w:r>
      <w:r>
        <w:rPr>
          <w:lang w:val="en-GB"/>
        </w:rPr>
        <w:t xml:space="preserve"> reference as its constructor argument. Declare and create a </w:t>
      </w:r>
      <w:r>
        <w:rPr>
          <w:rFonts w:ascii="Courier New" w:hAnsi="Courier New" w:cs="Courier New"/>
          <w:lang w:val="en-GB"/>
        </w:rPr>
        <w:t>BufferedReader</w:t>
      </w:r>
      <w:r>
        <w:rPr>
          <w:lang w:val="en-GB"/>
        </w:rPr>
        <w:t xml:space="preserve"> using your </w:t>
      </w:r>
      <w:r>
        <w:rPr>
          <w:rFonts w:ascii="Courier New" w:hAnsi="Courier New" w:cs="Courier New"/>
          <w:lang w:val="en-GB"/>
        </w:rPr>
        <w:t>InputStreamReader</w:t>
      </w:r>
      <w:r>
        <w:rPr>
          <w:lang w:val="en-GB"/>
        </w:rPr>
        <w:t xml:space="preserve"> reference as its constructor argument. </w:t>
      </w:r>
    </w:p>
    <w:p w14:paraId="61835C3D" w14:textId="77777777" w:rsidR="00000000" w:rsidRDefault="006F175E">
      <w:pPr>
        <w:numPr>
          <w:ilvl w:val="0"/>
          <w:numId w:val="3"/>
        </w:numPr>
        <w:autoSpaceDE w:val="0"/>
        <w:spacing w:after="113"/>
        <w:rPr>
          <w:lang w:val="en-GB"/>
        </w:rPr>
      </w:pPr>
      <w:r>
        <w:rPr>
          <w:lang w:val="en-GB"/>
        </w:rPr>
        <w:t xml:space="preserve">Read a line of the file into a </w:t>
      </w:r>
      <w:r>
        <w:rPr>
          <w:rFonts w:ascii="Courier New" w:hAnsi="Courier New" w:cs="Courier New"/>
          <w:lang w:val="en-GB"/>
        </w:rPr>
        <w:t>String</w:t>
      </w:r>
      <w:r>
        <w:rPr>
          <w:lang w:val="en-GB"/>
        </w:rPr>
        <w:t xml:space="preserve"> variable which you call </w:t>
      </w:r>
      <w:r>
        <w:rPr>
          <w:rFonts w:ascii="Courier New" w:hAnsi="Courier New" w:cs="Courier New"/>
          <w:lang w:val="en-GB"/>
        </w:rPr>
        <w:t>data</w:t>
      </w:r>
      <w:r>
        <w:rPr>
          <w:lang w:val="en-GB"/>
        </w:rPr>
        <w:t xml:space="preserve">. While </w:t>
      </w:r>
      <w:r>
        <w:rPr>
          <w:rFonts w:ascii="Courier New" w:hAnsi="Courier New" w:cs="Courier New"/>
          <w:lang w:val="en-GB"/>
        </w:rPr>
        <w:t>data</w:t>
      </w:r>
      <w:r>
        <w:rPr>
          <w:lang w:val="en-GB"/>
        </w:rPr>
        <w:t xml:space="preserve"> is not</w:t>
      </w:r>
      <w:r>
        <w:rPr>
          <w:lang w:val="en-GB"/>
        </w:rPr>
        <w:t xml:space="preserve"> null (</w:t>
      </w:r>
      <w:r>
        <w:rPr>
          <w:rFonts w:ascii="Courier New" w:hAnsi="Courier New" w:cs="Courier New"/>
          <w:lang w:val="en-GB"/>
        </w:rPr>
        <w:t>readLine()</w:t>
      </w:r>
      <w:r>
        <w:rPr>
          <w:lang w:val="en-GB"/>
        </w:rPr>
        <w:t xml:space="preserve"> eventually returns </w:t>
      </w:r>
      <w:r>
        <w:rPr>
          <w:rFonts w:ascii="Courier New" w:hAnsi="Courier New" w:cs="Courier New"/>
          <w:lang w:val="en-GB"/>
        </w:rPr>
        <w:t>null</w:t>
      </w:r>
      <w:r>
        <w:rPr>
          <w:lang w:val="en-GB"/>
        </w:rPr>
        <w:t xml:space="preserve">)  print it out to console and read the next line into </w:t>
      </w:r>
      <w:r>
        <w:rPr>
          <w:rFonts w:ascii="Courier New" w:hAnsi="Courier New" w:cs="Courier New"/>
          <w:lang w:val="en-GB"/>
        </w:rPr>
        <w:t>data</w:t>
      </w:r>
      <w:r>
        <w:rPr>
          <w:lang w:val="en-GB"/>
        </w:rPr>
        <w:t xml:space="preserve">. </w:t>
      </w:r>
      <w:r>
        <w:rPr>
          <w:lang w:val="en-GB"/>
        </w:rPr>
        <w:t xml:space="preserve">Call </w:t>
      </w:r>
      <w:r>
        <w:rPr>
          <w:rFonts w:ascii="Courier New" w:hAnsi="Courier New" w:cs="Courier New"/>
          <w:lang w:val="en-GB"/>
        </w:rPr>
        <w:t>close()</w:t>
      </w:r>
      <w:r>
        <w:rPr>
          <w:lang w:val="en-GB"/>
        </w:rPr>
        <w:t xml:space="preserve"> on the </w:t>
      </w:r>
      <w:r>
        <w:rPr>
          <w:rFonts w:ascii="Courier New" w:hAnsi="Courier New" w:cs="Courier New"/>
          <w:lang w:val="en-GB"/>
        </w:rPr>
        <w:t>BufferedReader</w:t>
      </w:r>
      <w:r>
        <w:rPr>
          <w:lang w:val="en-GB"/>
        </w:rPr>
        <w:t xml:space="preserve"> when the loop exits. Compile the code, several errors appear referring to two different exception types. We can 'pass t</w:t>
      </w:r>
      <w:r>
        <w:rPr>
          <w:lang w:val="en-GB"/>
        </w:rPr>
        <w:t xml:space="preserve">he buck', so you only need to code </w:t>
      </w:r>
      <w:r>
        <w:rPr>
          <w:rFonts w:ascii="Courier New" w:hAnsi="Courier New" w:cs="Courier New"/>
          <w:lang w:val="en-GB"/>
        </w:rPr>
        <w:t>throws IOException</w:t>
      </w:r>
      <w:r>
        <w:rPr>
          <w:lang w:val="en-GB"/>
        </w:rPr>
        <w:t xml:space="preserve"> as it is the superclass of </w:t>
      </w:r>
      <w:r>
        <w:rPr>
          <w:rFonts w:ascii="Courier New" w:hAnsi="Courier New" w:cs="Courier New"/>
          <w:lang w:val="en-GB"/>
        </w:rPr>
        <w:t>FileNotFoundException</w:t>
      </w:r>
      <w:r>
        <w:rPr>
          <w:lang w:val="en-GB"/>
        </w:rPr>
        <w:t>. The code now compiles and runs and displays the employees.</w:t>
      </w:r>
    </w:p>
    <w:p w14:paraId="0776770A" w14:textId="77777777" w:rsidR="00000000" w:rsidRDefault="006F175E">
      <w:pPr>
        <w:numPr>
          <w:ilvl w:val="0"/>
          <w:numId w:val="3"/>
        </w:numPr>
        <w:autoSpaceDE w:val="0"/>
        <w:spacing w:after="113"/>
        <w:rPr>
          <w:lang w:val="en-GB"/>
        </w:rPr>
      </w:pPr>
      <w:r>
        <w:rPr>
          <w:lang w:val="en-GB"/>
        </w:rPr>
        <w:t xml:space="preserve">In </w:t>
      </w:r>
      <w:r>
        <w:rPr>
          <w:rFonts w:ascii="Courier New" w:hAnsi="Courier New" w:cs="Courier New"/>
          <w:lang w:val="en-GB"/>
        </w:rPr>
        <w:t>main()</w:t>
      </w:r>
      <w:r>
        <w:rPr>
          <w:lang w:val="en-GB"/>
        </w:rPr>
        <w:t xml:space="preserve">, test ‘File not found’ situation. The </w:t>
      </w:r>
      <w:r>
        <w:rPr>
          <w:rFonts w:ascii="Courier New" w:hAnsi="Courier New" w:cs="Courier New"/>
          <w:lang w:val="en-GB"/>
        </w:rPr>
        <w:t>showEmployee</w:t>
      </w:r>
      <w:r>
        <w:rPr>
          <w:rFonts w:ascii="Courier New" w:hAnsi="Courier New" w:cs="Courier New"/>
          <w:lang w:val="en-GB"/>
        </w:rPr>
        <w:t>s()</w:t>
      </w:r>
      <w:r>
        <w:rPr>
          <w:lang w:val="en-GB"/>
        </w:rPr>
        <w:t xml:space="preserve"> method potentially throws eit</w:t>
      </w:r>
      <w:r>
        <w:rPr>
          <w:lang w:val="en-GB"/>
        </w:rPr>
        <w:t xml:space="preserve">her an </w:t>
      </w:r>
      <w:r>
        <w:rPr>
          <w:rFonts w:ascii="Courier New" w:hAnsi="Courier New" w:cs="Courier New"/>
          <w:lang w:val="en-GB"/>
        </w:rPr>
        <w:t>IOException</w:t>
      </w:r>
      <w:r>
        <w:rPr>
          <w:lang w:val="en-GB"/>
        </w:rPr>
        <w:t xml:space="preserve"> or a </w:t>
      </w:r>
      <w:r>
        <w:rPr>
          <w:rFonts w:ascii="Courier New" w:hAnsi="Courier New" w:cs="Courier New"/>
          <w:lang w:val="en-GB"/>
        </w:rPr>
        <w:t>FileNotFoundException</w:t>
      </w:r>
      <w:r>
        <w:rPr>
          <w:lang w:val="en-GB"/>
        </w:rPr>
        <w:t xml:space="preserve">. Write code immediately after the catch of </w:t>
      </w:r>
      <w:r>
        <w:rPr>
          <w:rFonts w:ascii="Courier New" w:hAnsi="Courier New" w:cs="Courier New"/>
          <w:lang w:val="en-GB"/>
        </w:rPr>
        <w:t>IOException</w:t>
      </w:r>
      <w:r>
        <w:rPr>
          <w:lang w:val="en-GB"/>
        </w:rPr>
        <w:t xml:space="preserve"> that is already there a catch of </w:t>
      </w:r>
      <w:r>
        <w:rPr>
          <w:rFonts w:ascii="Courier New" w:hAnsi="Courier New" w:cs="Courier New"/>
          <w:lang w:val="en-GB"/>
        </w:rPr>
        <w:t>FileNotFoundException</w:t>
      </w:r>
      <w:r>
        <w:rPr>
          <w:lang w:val="en-GB"/>
        </w:rPr>
        <w:t xml:space="preserve"> displaying a suitable 'Not Found' message. Try and compile, it won't as 'code not reachable'. Place </w:t>
      </w:r>
      <w:r>
        <w:rPr>
          <w:lang w:val="en-GB"/>
        </w:rPr>
        <w:t xml:space="preserve">the catch immediately </w:t>
      </w:r>
      <w:r>
        <w:rPr>
          <w:lang w:val="en-GB"/>
        </w:rPr>
        <w:lastRenderedPageBreak/>
        <w:t xml:space="preserve">before the more generic catch of </w:t>
      </w:r>
      <w:r>
        <w:rPr>
          <w:rFonts w:ascii="Courier New" w:hAnsi="Courier New" w:cs="Courier New"/>
          <w:lang w:val="en-GB"/>
        </w:rPr>
        <w:t>IOException</w:t>
      </w:r>
      <w:r>
        <w:rPr>
          <w:lang w:val="en-GB"/>
        </w:rPr>
        <w:t xml:space="preserve"> up above. Test this out with a spurious file name.</w:t>
      </w:r>
    </w:p>
    <w:p w14:paraId="66C17D2B" w14:textId="77777777" w:rsidR="00000000" w:rsidRDefault="006F175E">
      <w:pPr>
        <w:numPr>
          <w:ilvl w:val="0"/>
          <w:numId w:val="3"/>
        </w:numPr>
        <w:autoSpaceDE w:val="0"/>
        <w:spacing w:after="113"/>
        <w:rPr>
          <w:lang w:val="en-GB"/>
        </w:rPr>
      </w:pPr>
      <w:r>
        <w:rPr>
          <w:lang w:val="en-GB"/>
        </w:rPr>
        <w:t xml:space="preserve">Code your own </w:t>
      </w:r>
      <w:r>
        <w:rPr>
          <w:rFonts w:ascii="Courier New" w:hAnsi="Courier New" w:cs="Courier New"/>
          <w:lang w:val="en-GB"/>
        </w:rPr>
        <w:t>Exception</w:t>
      </w:r>
      <w:r>
        <w:rPr>
          <w:lang w:val="en-GB"/>
        </w:rPr>
        <w:t xml:space="preserve"> class called </w:t>
      </w:r>
      <w:r>
        <w:rPr>
          <w:rFonts w:ascii="Courier New" w:hAnsi="Courier New" w:cs="Courier New"/>
          <w:lang w:val="en-GB"/>
        </w:rPr>
        <w:t>UnderAgeException</w:t>
      </w:r>
      <w:r>
        <w:rPr>
          <w:lang w:val="en-GB"/>
        </w:rPr>
        <w:t xml:space="preserve">. It should </w:t>
      </w:r>
    </w:p>
    <w:p w14:paraId="27EBBFDA" w14:textId="77777777" w:rsidR="00000000" w:rsidRDefault="006F175E">
      <w:pPr>
        <w:numPr>
          <w:ilvl w:val="0"/>
          <w:numId w:val="4"/>
        </w:numPr>
        <w:autoSpaceDE w:val="0"/>
        <w:spacing w:after="113"/>
        <w:rPr>
          <w:lang w:val="en-GB"/>
        </w:rPr>
      </w:pPr>
      <w:r>
        <w:rPr>
          <w:lang w:val="en-GB"/>
        </w:rPr>
        <w:t xml:space="preserve">be a nested (inner) class inside </w:t>
      </w:r>
      <w:r>
        <w:rPr>
          <w:rFonts w:ascii="Courier New" w:hAnsi="Courier New"/>
          <w:lang w:val="en-GB"/>
        </w:rPr>
        <w:t>Employee</w:t>
      </w:r>
      <w:r>
        <w:rPr>
          <w:lang w:val="en-GB"/>
        </w:rPr>
        <w:t xml:space="preserve"> </w:t>
      </w:r>
    </w:p>
    <w:p w14:paraId="1A2BD0E2" w14:textId="77777777" w:rsidR="00000000" w:rsidRDefault="006F175E">
      <w:pPr>
        <w:numPr>
          <w:ilvl w:val="0"/>
          <w:numId w:val="4"/>
        </w:numPr>
        <w:autoSpaceDE w:val="0"/>
        <w:spacing w:after="113"/>
        <w:rPr>
          <w:lang w:val="en-GB"/>
        </w:rPr>
      </w:pPr>
      <w:r>
        <w:rPr>
          <w:lang w:val="en-GB"/>
        </w:rPr>
        <w:t xml:space="preserve">extend </w:t>
      </w:r>
      <w:r>
        <w:rPr>
          <w:rFonts w:ascii="Courier New" w:hAnsi="Courier New" w:cs="Courier New"/>
          <w:lang w:val="en-GB"/>
        </w:rPr>
        <w:t>Exception</w:t>
      </w:r>
      <w:r>
        <w:rPr>
          <w:lang w:val="en-GB"/>
        </w:rPr>
        <w:t xml:space="preserve">, </w:t>
      </w:r>
    </w:p>
    <w:p w14:paraId="1DF93AE8" w14:textId="77777777" w:rsidR="00000000" w:rsidRDefault="006F175E">
      <w:pPr>
        <w:numPr>
          <w:ilvl w:val="0"/>
          <w:numId w:val="4"/>
        </w:numPr>
        <w:autoSpaceDE w:val="0"/>
        <w:spacing w:after="113"/>
        <w:rPr>
          <w:lang w:val="en-GB"/>
        </w:rPr>
      </w:pPr>
      <w:r>
        <w:rPr>
          <w:lang w:val="en-GB"/>
        </w:rPr>
        <w:t xml:space="preserve">have a </w:t>
      </w:r>
      <w:r>
        <w:rPr>
          <w:rFonts w:ascii="Courier New" w:hAnsi="Courier New" w:cs="Courier New"/>
          <w:lang w:val="en-GB"/>
        </w:rPr>
        <w:t>pr</w:t>
      </w:r>
      <w:r>
        <w:rPr>
          <w:rFonts w:ascii="Courier New" w:hAnsi="Courier New" w:cs="Courier New"/>
          <w:lang w:val="en-GB"/>
        </w:rPr>
        <w:t>ivate int age</w:t>
      </w:r>
      <w:r>
        <w:rPr>
          <w:lang w:val="en-GB"/>
        </w:rPr>
        <w:t xml:space="preserve"> variable, </w:t>
      </w:r>
    </w:p>
    <w:p w14:paraId="7D5590B9" w14:textId="77777777" w:rsidR="00000000" w:rsidRDefault="006F175E">
      <w:pPr>
        <w:numPr>
          <w:ilvl w:val="0"/>
          <w:numId w:val="4"/>
        </w:numPr>
        <w:autoSpaceDE w:val="0"/>
        <w:spacing w:after="113"/>
        <w:rPr>
          <w:lang w:val="en-GB"/>
        </w:rPr>
      </w:pPr>
      <w:r>
        <w:rPr>
          <w:lang w:val="en-GB"/>
        </w:rPr>
        <w:t xml:space="preserve">have a </w:t>
      </w:r>
      <w:r>
        <w:rPr>
          <w:rFonts w:ascii="Courier New" w:hAnsi="Courier New" w:cs="Courier New"/>
          <w:lang w:val="en-GB"/>
        </w:rPr>
        <w:t>public int getAge()</w:t>
      </w:r>
      <w:r>
        <w:rPr>
          <w:lang w:val="en-GB"/>
        </w:rPr>
        <w:t xml:space="preserve"> method,  </w:t>
      </w:r>
    </w:p>
    <w:p w14:paraId="569DFD1F" w14:textId="77777777" w:rsidR="00000000" w:rsidRDefault="006F175E">
      <w:pPr>
        <w:numPr>
          <w:ilvl w:val="0"/>
          <w:numId w:val="4"/>
        </w:numPr>
        <w:autoSpaceDE w:val="0"/>
        <w:spacing w:after="113"/>
        <w:rPr>
          <w:lang w:val="en-GB"/>
        </w:rPr>
      </w:pPr>
      <w:r>
        <w:rPr>
          <w:lang w:val="en-GB"/>
        </w:rPr>
        <w:t xml:space="preserve">have a constructor that receives an </w:t>
      </w:r>
      <w:r>
        <w:rPr>
          <w:rFonts w:ascii="Courier New" w:hAnsi="Courier New" w:cs="Courier New"/>
          <w:lang w:val="en-GB"/>
        </w:rPr>
        <w:t>int</w:t>
      </w:r>
      <w:r>
        <w:rPr>
          <w:lang w:val="en-GB"/>
        </w:rPr>
        <w:t xml:space="preserve"> and a </w:t>
      </w:r>
      <w:r>
        <w:rPr>
          <w:rFonts w:ascii="Courier New" w:hAnsi="Courier New" w:cs="Courier New"/>
          <w:lang w:val="en-GB"/>
        </w:rPr>
        <w:t>String</w:t>
      </w:r>
      <w:r>
        <w:rPr>
          <w:lang w:val="en-GB"/>
        </w:rPr>
        <w:t xml:space="preserve">, storing the </w:t>
      </w:r>
      <w:r>
        <w:rPr>
          <w:rFonts w:ascii="Courier New" w:hAnsi="Courier New" w:cs="Courier New"/>
          <w:lang w:val="en-GB"/>
        </w:rPr>
        <w:t>int</w:t>
      </w:r>
      <w:r>
        <w:rPr>
          <w:lang w:val="en-GB"/>
        </w:rPr>
        <w:t xml:space="preserve"> as the instance variable </w:t>
      </w:r>
      <w:r>
        <w:rPr>
          <w:rFonts w:ascii="Courier New" w:hAnsi="Courier New" w:cs="Courier New"/>
          <w:lang w:val="en-GB"/>
        </w:rPr>
        <w:t>age</w:t>
      </w:r>
      <w:r>
        <w:rPr>
          <w:lang w:val="en-GB"/>
        </w:rPr>
        <w:t xml:space="preserve">, and passing the </w:t>
      </w:r>
      <w:r>
        <w:rPr>
          <w:rFonts w:ascii="Courier New" w:hAnsi="Courier New" w:cs="Courier New"/>
          <w:lang w:val="en-GB"/>
        </w:rPr>
        <w:t>String</w:t>
      </w:r>
      <w:r>
        <w:rPr>
          <w:lang w:val="en-GB"/>
        </w:rPr>
        <w:t xml:space="preserve"> to the superclass constructor.</w:t>
      </w:r>
    </w:p>
    <w:p w14:paraId="0604681B" w14:textId="77777777" w:rsidR="00000000" w:rsidRDefault="006F175E">
      <w:pPr>
        <w:numPr>
          <w:ilvl w:val="0"/>
          <w:numId w:val="3"/>
        </w:numPr>
        <w:autoSpaceDE w:val="0"/>
        <w:spacing w:after="113"/>
        <w:rPr>
          <w:lang w:val="en-GB"/>
        </w:rPr>
      </w:pPr>
      <w:r>
        <w:rPr>
          <w:lang w:val="en-GB"/>
        </w:rPr>
        <w:t xml:space="preserve">In </w:t>
      </w:r>
      <w:r>
        <w:rPr>
          <w:rFonts w:ascii="Courier New" w:hAnsi="Courier New" w:cs="Courier New"/>
          <w:lang w:val="en-GB"/>
        </w:rPr>
        <w:t>input</w:t>
      </w:r>
      <w:r>
        <w:rPr>
          <w:rFonts w:ascii="Courier New" w:hAnsi="Courier New" w:cs="Courier New"/>
          <w:lang w:val="en-GB"/>
        </w:rPr>
        <w:t>Employee()</w:t>
      </w:r>
      <w:r>
        <w:rPr>
          <w:lang w:val="en-GB"/>
        </w:rPr>
        <w:t xml:space="preserve"> deal with the age les</w:t>
      </w:r>
      <w:r>
        <w:rPr>
          <w:lang w:val="en-GB"/>
        </w:rPr>
        <w:t xml:space="preserve">s than 18 problem. If the age is less than 18 then create and throw an instance of </w:t>
      </w:r>
      <w:r>
        <w:rPr>
          <w:rFonts w:ascii="Courier New" w:hAnsi="Courier New" w:cs="Courier New"/>
          <w:lang w:val="en-GB"/>
        </w:rPr>
        <w:t>UnderAgeException</w:t>
      </w:r>
      <w:r>
        <w:rPr>
          <w:lang w:val="en-GB"/>
        </w:rPr>
        <w:t xml:space="preserve"> passing the invalid age into the constructor.  Compile: It fails because the exception is a checked exception that must be handled somewhere. Change the si</w:t>
      </w:r>
      <w:r>
        <w:rPr>
          <w:lang w:val="en-GB"/>
        </w:rPr>
        <w:t xml:space="preserve">gnature of this method so it also </w:t>
      </w:r>
      <w:r>
        <w:rPr>
          <w:rFonts w:ascii="Courier New" w:hAnsi="Courier New" w:cs="Courier New"/>
          <w:lang w:val="en-GB"/>
        </w:rPr>
        <w:t>throws UnderAgeException</w:t>
      </w:r>
      <w:r>
        <w:rPr>
          <w:lang w:val="en-GB"/>
        </w:rPr>
        <w:t xml:space="preserve">. </w:t>
      </w:r>
    </w:p>
    <w:p w14:paraId="721A7F1D" w14:textId="77777777" w:rsidR="00000000" w:rsidRDefault="006F175E">
      <w:pPr>
        <w:numPr>
          <w:ilvl w:val="0"/>
          <w:numId w:val="3"/>
        </w:numPr>
        <w:autoSpaceDE w:val="0"/>
        <w:spacing w:after="113"/>
        <w:rPr>
          <w:lang w:val="en-GB"/>
        </w:rPr>
      </w:pPr>
      <w:r>
        <w:rPr>
          <w:lang w:val="en-GB"/>
        </w:rPr>
        <w:t xml:space="preserve">Thus, in </w:t>
      </w:r>
      <w:r>
        <w:rPr>
          <w:rFonts w:ascii="Courier New" w:hAnsi="Courier New" w:cs="Courier New"/>
          <w:lang w:val="en-GB"/>
        </w:rPr>
        <w:t>main()</w:t>
      </w:r>
      <w:r>
        <w:rPr>
          <w:lang w:val="en-GB"/>
        </w:rPr>
        <w:t xml:space="preserve"> catch </w:t>
      </w:r>
      <w:r>
        <w:rPr>
          <w:rFonts w:ascii="Courier New" w:hAnsi="Courier New" w:cs="Courier New"/>
          <w:lang w:val="en-GB"/>
        </w:rPr>
        <w:t>UnderAgeException</w:t>
      </w:r>
      <w:r>
        <w:rPr>
          <w:lang w:val="en-GB"/>
        </w:rPr>
        <w:t xml:space="preserve"> to display a message with the invalid age that is encapsulated in the exception plus the contents of the </w:t>
      </w:r>
      <w:r>
        <w:rPr>
          <w:rFonts w:ascii="Courier New" w:hAnsi="Courier New" w:cs="Courier New"/>
          <w:lang w:val="en-GB"/>
        </w:rPr>
        <w:t>String</w:t>
      </w:r>
      <w:r>
        <w:rPr>
          <w:lang w:val="en-GB"/>
        </w:rPr>
        <w:t xml:space="preserve"> passed into the constructor when it was thr</w:t>
      </w:r>
      <w:r>
        <w:rPr>
          <w:lang w:val="en-GB"/>
        </w:rPr>
        <w:t xml:space="preserve">own from </w:t>
      </w:r>
      <w:r>
        <w:rPr>
          <w:rFonts w:ascii="Courier New" w:hAnsi="Courier New" w:cs="Courier New"/>
          <w:lang w:val="en-GB"/>
        </w:rPr>
        <w:t>inputEmployee()</w:t>
      </w:r>
      <w:r>
        <w:rPr>
          <w:lang w:val="en-GB"/>
        </w:rPr>
        <w:t>. Test now supplying an under-age employee.</w:t>
      </w:r>
    </w:p>
    <w:p w14:paraId="7D8B7B49" w14:textId="77777777" w:rsidR="00000000" w:rsidRDefault="006F175E">
      <w:pPr>
        <w:numPr>
          <w:ilvl w:val="0"/>
          <w:numId w:val="3"/>
        </w:numPr>
        <w:autoSpaceDE w:val="0"/>
        <w:spacing w:after="113"/>
      </w:pPr>
      <w:r>
        <w:rPr>
          <w:lang w:val="en-GB"/>
        </w:rPr>
        <w:t xml:space="preserve">Introduce a </w:t>
      </w:r>
      <w:r>
        <w:rPr>
          <w:rFonts w:ascii="Courier New" w:hAnsi="Courier New" w:cs="Courier New"/>
          <w:lang w:val="en-GB"/>
        </w:rPr>
        <w:t>finally</w:t>
      </w:r>
      <w:r>
        <w:rPr>
          <w:lang w:val="en-GB"/>
        </w:rPr>
        <w:t xml:space="preserve"> block</w:t>
      </w:r>
      <w:r>
        <w:rPr>
          <w:lang w:val="en-GB"/>
        </w:rPr>
        <w:t xml:space="preserve">. We have not ensured that the </w:t>
      </w:r>
      <w:r>
        <w:rPr>
          <w:rFonts w:ascii="Courier New" w:hAnsi="Courier New" w:cs="Courier New"/>
          <w:lang w:val="en-GB"/>
        </w:rPr>
        <w:t>BufferedReader</w:t>
      </w:r>
      <w:r>
        <w:rPr>
          <w:lang w:val="en-GB"/>
        </w:rPr>
        <w:t xml:space="preserve"> is closed. Place </w:t>
      </w:r>
      <w:r>
        <w:rPr>
          <w:rFonts w:ascii="Courier New" w:hAnsi="Courier New" w:cs="Courier New"/>
          <w:lang w:val="en-GB"/>
        </w:rPr>
        <w:t>bfr.close()</w:t>
      </w:r>
      <w:r>
        <w:rPr>
          <w:lang w:val="en-GB"/>
        </w:rPr>
        <w:t xml:space="preserve"> in a </w:t>
      </w:r>
      <w:r>
        <w:rPr>
          <w:rFonts w:ascii="Courier New" w:hAnsi="Courier New" w:cs="Courier New"/>
          <w:lang w:val="en-GB"/>
        </w:rPr>
        <w:t>finally</w:t>
      </w:r>
      <w:r>
        <w:rPr>
          <w:lang w:val="en-GB"/>
        </w:rPr>
        <w:t xml:space="preserve"> clause. Wrap the rest of the method in a </w:t>
      </w:r>
      <w:r>
        <w:rPr>
          <w:rFonts w:ascii="Courier New" w:hAnsi="Courier New" w:cs="Courier New"/>
          <w:lang w:val="en-GB"/>
        </w:rPr>
        <w:t>try</w:t>
      </w:r>
      <w:r>
        <w:rPr>
          <w:lang w:val="en-GB"/>
        </w:rPr>
        <w:t xml:space="preserve"> block. Compile. It fails becau</w:t>
      </w:r>
      <w:r>
        <w:rPr>
          <w:lang w:val="en-GB"/>
        </w:rPr>
        <w:t xml:space="preserve">se </w:t>
      </w:r>
      <w:r>
        <w:rPr>
          <w:rFonts w:ascii="Courier New" w:hAnsi="Courier New" w:cs="Courier New"/>
          <w:lang w:val="en-GB"/>
        </w:rPr>
        <w:t>bfr</w:t>
      </w:r>
      <w:r>
        <w:rPr>
          <w:lang w:val="en-GB"/>
        </w:rPr>
        <w:t xml:space="preserve"> is declared in and is local to the </w:t>
      </w:r>
      <w:r>
        <w:rPr>
          <w:rFonts w:ascii="Courier New" w:hAnsi="Courier New" w:cs="Courier New"/>
          <w:lang w:val="en-GB"/>
        </w:rPr>
        <w:t>try</w:t>
      </w:r>
      <w:r>
        <w:rPr>
          <w:lang w:val="en-GB"/>
        </w:rPr>
        <w:t xml:space="preserve">. Ensure that the </w:t>
      </w:r>
      <w:r>
        <w:rPr>
          <w:rFonts w:ascii="Courier New" w:hAnsi="Courier New" w:cs="Courier New"/>
          <w:lang w:val="en-GB"/>
        </w:rPr>
        <w:t>BufferedReader</w:t>
      </w:r>
      <w:r>
        <w:rPr>
          <w:lang w:val="en-GB"/>
        </w:rPr>
        <w:t xml:space="preserve"> is declared (just declared) prior to the </w:t>
      </w:r>
      <w:r>
        <w:rPr>
          <w:rFonts w:ascii="Courier New" w:hAnsi="Courier New" w:cs="Courier New"/>
          <w:lang w:val="en-GB"/>
        </w:rPr>
        <w:t>try</w:t>
      </w:r>
      <w:r>
        <w:rPr>
          <w:lang w:val="en-GB"/>
        </w:rPr>
        <w:t xml:space="preserve">, you will also be asked to ensure that the reference is initialised (to </w:t>
      </w:r>
      <w:r>
        <w:rPr>
          <w:rFonts w:ascii="Courier New" w:hAnsi="Courier New" w:cs="Courier New"/>
          <w:lang w:val="en-GB"/>
        </w:rPr>
        <w:t>null</w:t>
      </w:r>
      <w:r>
        <w:rPr>
          <w:lang w:val="en-GB"/>
        </w:rPr>
        <w:t xml:space="preserve">) prior to the </w:t>
      </w:r>
      <w:r>
        <w:rPr>
          <w:rFonts w:ascii="Courier New" w:hAnsi="Courier New" w:cs="Courier New"/>
          <w:lang w:val="en-GB"/>
        </w:rPr>
        <w:t>try</w:t>
      </w:r>
      <w:r>
        <w:rPr>
          <w:lang w:val="en-GB"/>
        </w:rPr>
        <w:t xml:space="preserve"> block. Experiment with this until it w</w:t>
      </w:r>
      <w:r>
        <w:rPr>
          <w:lang w:val="en-GB"/>
        </w:rPr>
        <w:t xml:space="preserve">orks. </w:t>
      </w:r>
    </w:p>
    <w:p w14:paraId="6B05942E" w14:textId="77777777" w:rsidR="00000000" w:rsidRDefault="006F175E">
      <w:pPr>
        <w:numPr>
          <w:ilvl w:val="0"/>
          <w:numId w:val="3"/>
        </w:numPr>
        <w:autoSpaceDE w:val="0"/>
        <w:spacing w:after="113"/>
      </w:pPr>
      <w:r>
        <w:t xml:space="preserve">Put the whole of </w:t>
      </w:r>
      <w:r>
        <w:rPr>
          <w:rFonts w:ascii="Courier New" w:hAnsi="Courier New" w:cs="Courier New"/>
        </w:rPr>
        <w:t>main()</w:t>
      </w:r>
      <w:r>
        <w:t xml:space="preserve"> in a </w:t>
      </w:r>
      <w:r>
        <w:rPr>
          <w:rFonts w:ascii="Courier New" w:hAnsi="Courier New" w:cs="Courier New"/>
        </w:rPr>
        <w:t>while</w:t>
      </w:r>
      <w:r>
        <w:t xml:space="preserve"> loop, so that they can potentially enter lots of employees. Keep prompting them "Type 'quit' to exit" and keep looping until they type in 'quit'. But allow them to type ‘quit’ in any case. </w:t>
      </w:r>
    </w:p>
    <w:p w14:paraId="5012A1DF" w14:textId="77777777" w:rsidR="00000000" w:rsidRDefault="006F175E">
      <w:pPr>
        <w:numPr>
          <w:ilvl w:val="0"/>
          <w:numId w:val="3"/>
        </w:numPr>
        <w:autoSpaceDE w:val="0"/>
        <w:spacing w:after="113"/>
      </w:pPr>
      <w:r>
        <w:t>Write code to output all</w:t>
      </w:r>
      <w:r>
        <w:t xml:space="preserve"> employees back to the file, so that the data is persisted.</w:t>
      </w:r>
    </w:p>
    <w:p w14:paraId="75D8B6E9" w14:textId="77777777" w:rsidR="006F175E" w:rsidRDefault="006F175E">
      <w:pPr>
        <w:autoSpaceDE w:val="0"/>
        <w:spacing w:after="113"/>
      </w:pPr>
    </w:p>
    <w:sectPr w:rsidR="006F175E">
      <w:headerReference w:type="default" r:id="rId8"/>
      <w:footerReference w:type="even" r:id="rId9"/>
      <w:footerReference w:type="default" r:id="rId10"/>
      <w:headerReference w:type="first" r:id="rId11"/>
      <w:footerReference w:type="first" r:id="rId12"/>
      <w:pgSz w:w="11906" w:h="16838"/>
      <w:pgMar w:top="1440" w:right="1800" w:bottom="1440" w:left="1800" w:header="720" w:footer="720" w:gutter="0"/>
      <w:pgNumType w:start="1"/>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1A1712" w14:textId="77777777" w:rsidR="006F175E" w:rsidRDefault="006F175E">
      <w:r>
        <w:separator/>
      </w:r>
    </w:p>
  </w:endnote>
  <w:endnote w:type="continuationSeparator" w:id="0">
    <w:p w14:paraId="7D8D7697" w14:textId="77777777" w:rsidR="006F175E" w:rsidRDefault="006F1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80"/>
    <w:family w:val="auto"/>
    <w:pitch w:val="default"/>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DAB0D" w14:textId="77777777" w:rsidR="00000000" w:rsidRDefault="006F175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CCD42" w14:textId="77777777" w:rsidR="00000000" w:rsidRDefault="006F175E">
    <w:pPr>
      <w:pStyle w:val="Footer"/>
      <w:pBdr>
        <w:top w:val="single" w:sz="8" w:space="0" w:color="000000"/>
      </w:pBdr>
      <w:ind w:right="360"/>
      <w:jc w:val="center"/>
    </w:pPr>
    <w:r>
      <w:pict w14:anchorId="3A3DF6ED">
        <v:shapetype id="_x0000_t202" coordsize="21600,21600" o:spt="202" path="m,l,21600r21600,l21600,xe">
          <v:stroke joinstyle="miter"/>
          <v:path gradientshapeok="t" o:connecttype="rect"/>
        </v:shapetype>
        <v:shape id="_x0000_s2049" type="#_x0000_t202" style="position:absolute;left:0;text-align:left;margin-left:499.25pt;margin-top:.05pt;width:28.3pt;height:13.95pt;z-index:1;mso-wrap-distance-left:0;mso-wrap-distance-right:0;mso-position-horizontal:absolute;mso-position-horizontal-relative:page;mso-position-vertical:absolute;mso-position-vertical-relative:text" stroked="f">
          <v:fill opacity="0" color2="black"/>
          <v:textbox inset="0,0,0,0">
            <w:txbxContent>
              <w:p w14:paraId="7636BB8F" w14:textId="77777777" w:rsidR="00000000" w:rsidRDefault="006F175E">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v:textbox>
          <w10:wrap type="square" side="largest"/>
        </v:shape>
      </w:pict>
    </w:r>
    <w:r>
      <w:rPr>
        <w:sz w:val="20"/>
      </w:rPr>
      <w:t>©</w:t>
    </w:r>
    <w:r>
      <w:rPr>
        <w:sz w:val="20"/>
      </w:rPr>
      <w:t xml:space="preserve"> QA Ltd. – Page </w:t>
    </w:r>
    <w:r>
      <w:rPr>
        <w:sz w:val="20"/>
      </w:rPr>
      <w:fldChar w:fldCharType="begin"/>
    </w:r>
    <w:r>
      <w:rPr>
        <w:sz w:val="20"/>
      </w:rPr>
      <w:instrText xml:space="preserve"> PAGE </w:instrText>
    </w:r>
    <w:r>
      <w:rPr>
        <w:sz w:val="20"/>
      </w:rPr>
      <w:fldChar w:fldCharType="separate"/>
    </w:r>
    <w:r>
      <w:rPr>
        <w:sz w:val="20"/>
      </w:rPr>
      <w:t>3</w:t>
    </w:r>
    <w:r>
      <w:rPr>
        <w:sz w:val="20"/>
      </w:rPr>
      <w:fldChar w:fldCharType="end"/>
    </w:r>
    <w:r>
      <w:rPr>
        <w:sz w:val="20"/>
      </w:rPr>
      <w:t xml:space="preserve"> of </w:t>
    </w:r>
    <w:r>
      <w:rPr>
        <w:sz w:val="20"/>
      </w:rPr>
      <w:fldChar w:fldCharType="begin"/>
    </w:r>
    <w:r>
      <w:rPr>
        <w:sz w:val="20"/>
      </w:rPr>
      <w:instrText xml:space="preserve"> NUMPAGES \*Arabic </w:instrText>
    </w:r>
    <w:r>
      <w:rPr>
        <w:sz w:val="20"/>
      </w:rPr>
      <w:fldChar w:fldCharType="separate"/>
    </w:r>
    <w:r>
      <w:rPr>
        <w:sz w:val="20"/>
      </w:rPr>
      <w:t>3</w:t>
    </w:r>
    <w:r>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E0F4E" w14:textId="77777777" w:rsidR="00000000" w:rsidRDefault="006F175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7AC611" w14:textId="77777777" w:rsidR="006F175E" w:rsidRDefault="006F175E">
      <w:r>
        <w:separator/>
      </w:r>
    </w:p>
  </w:footnote>
  <w:footnote w:type="continuationSeparator" w:id="0">
    <w:p w14:paraId="3774C7A4" w14:textId="77777777" w:rsidR="006F175E" w:rsidRDefault="006F1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6084D" w14:textId="77777777" w:rsidR="00000000" w:rsidRDefault="006F175E">
    <w:pPr>
      <w:pStyle w:val="Header"/>
      <w:pBdr>
        <w:bottom w:val="single" w:sz="8" w:space="1" w:color="000000"/>
      </w:pBdr>
      <w:jc w:val="center"/>
    </w:pPr>
    <w:r>
      <w:t>Files and Exceptions Practical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94870" w14:textId="77777777" w:rsidR="00000000" w:rsidRDefault="006F175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numFmt w:val="bullet"/>
      <w:lvlText w:val=""/>
      <w:lvlJc w:val="left"/>
      <w:pPr>
        <w:tabs>
          <w:tab w:val="num" w:pos="0"/>
        </w:tabs>
        <w:ind w:left="1080" w:hanging="360"/>
      </w:pPr>
      <w:rPr>
        <w:rFonts w:ascii="Symbol" w:hAnsi="Symbol"/>
        <w:lang w:val="en-GB"/>
      </w:rPr>
    </w:lvl>
  </w:abstractNum>
  <w:abstractNum w:abstractNumId="2" w15:restartNumberingAfterBreak="0">
    <w:nsid w:val="00000003"/>
    <w:multiLevelType w:val="multilevel"/>
    <w:tmpl w:val="00000003"/>
    <w:name w:val="WW8Num3"/>
    <w:lvl w:ilvl="0">
      <w:start w:val="1"/>
      <w:numFmt w:val="decimal"/>
      <w:lvlText w:val="%1."/>
      <w:lvlJc w:val="left"/>
      <w:pPr>
        <w:tabs>
          <w:tab w:val="num" w:pos="720"/>
        </w:tabs>
        <w:ind w:left="720" w:hanging="360"/>
      </w:pPr>
      <w:rPr>
        <w:rFonts w:cs="Courier New"/>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bullet"/>
      <w:lvlText w:val=""/>
      <w:lvlJc w:val="left"/>
      <w:pPr>
        <w:tabs>
          <w:tab w:val="num" w:pos="1440"/>
        </w:tabs>
        <w:ind w:left="1440" w:hanging="360"/>
      </w:pPr>
      <w:rPr>
        <w:rFonts w:ascii="Symbol" w:hAnsi="Symbol"/>
        <w:lang w:val="en-GB"/>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lang w:val="en-GB"/>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lang w:val="en-GB"/>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65C8E"/>
    <w:rsid w:val="00665C8E"/>
    <w:rsid w:val="006F17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6BC382AE"/>
  <w15:chartTrackingRefBased/>
  <w15:docId w15:val="{D311B874-D0E6-4279-AD58-E34570CF8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lang w:val="en-US" w:eastAsia="ar-SA"/>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i/>
      <w:lang w:val="en-GB"/>
    </w:rPr>
  </w:style>
  <w:style w:type="paragraph" w:styleId="Heading3">
    <w:name w:val="heading 3"/>
    <w:basedOn w:val="Normal"/>
    <w:next w:val="Normal"/>
    <w:qFormat/>
    <w:pPr>
      <w:keepNext/>
      <w:numPr>
        <w:ilvl w:val="2"/>
        <w:numId w:val="1"/>
      </w:numPr>
      <w:spacing w:before="240" w:after="60"/>
      <w:outlineLvl w:val="2"/>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lang w:val="en-GB"/>
    </w:rPr>
  </w:style>
  <w:style w:type="character" w:customStyle="1" w:styleId="WW8Num3z0">
    <w:name w:val="WW8Num3z0"/>
    <w:rPr>
      <w:rFonts w:cs="Courier New"/>
      <w:lang w:val="en-GB"/>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lang w:val="en-GB"/>
    </w:rPr>
  </w:style>
  <w:style w:type="character" w:customStyle="1" w:styleId="WW8Num4z1">
    <w:name w:val="WW8Num4z1"/>
    <w:rPr>
      <w:rFonts w:ascii="OpenSymbol" w:hAnsi="OpenSymbol" w:cs="OpenSymbol"/>
    </w:rPr>
  </w:style>
  <w:style w:type="character" w:customStyle="1" w:styleId="WW8Num5z0">
    <w:name w:val="WW8Num5z0"/>
    <w:rPr>
      <w:lang w:val="en-GB"/>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Times New Roman" w:hAnsi="Times New Roman" w:cs="Times New Roman" w:hint="default"/>
      <w:b w:val="0"/>
      <w:i w:val="0"/>
      <w:sz w:val="20"/>
      <w:u w:val="none"/>
    </w:rPr>
  </w:style>
  <w:style w:type="character" w:customStyle="1" w:styleId="WW8Num7z0">
    <w:name w:val="WW8Num7z0"/>
  </w:style>
  <w:style w:type="character" w:customStyle="1" w:styleId="WW8Num8z0">
    <w:name w:val="WW8Num8z0"/>
    <w:rPr>
      <w:rFonts w:ascii="Times New Roman" w:hAnsi="Times New Roman" w:cs="Times New Roman" w:hint="default"/>
      <w:b w:val="0"/>
      <w:i w:val="0"/>
      <w:sz w:val="20"/>
      <w:u w:val="none"/>
    </w:rPr>
  </w:style>
  <w:style w:type="character" w:customStyle="1" w:styleId="WW8Num9z0">
    <w:name w:val="WW8Num9z0"/>
  </w:style>
  <w:style w:type="character" w:customStyle="1" w:styleId="WW8Num10z0">
    <w:name w:val="WW8Num10z0"/>
    <w:rPr>
      <w:rFonts w:ascii="Times New Roman" w:hAnsi="Times New Roman" w:cs="Times New Roman" w:hint="default"/>
      <w:b w:val="0"/>
      <w:i w:val="0"/>
      <w:sz w:val="20"/>
      <w:u w:val="none"/>
    </w:rPr>
  </w:style>
  <w:style w:type="character" w:customStyle="1" w:styleId="WW8Num11z0">
    <w:name w:val="WW8Num11z0"/>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4z0">
    <w:name w:val="WW8Num14z0"/>
  </w:style>
  <w:style w:type="character" w:customStyle="1" w:styleId="WW8Num15z0">
    <w:name w:val="WW8Num15z0"/>
  </w:style>
  <w:style w:type="character" w:customStyle="1" w:styleId="WW8Num16z0">
    <w:name w:val="WW8Num16z0"/>
  </w:style>
  <w:style w:type="character" w:customStyle="1" w:styleId="WW8Num17z0">
    <w:name w:val="WW8Num17z0"/>
    <w:rPr>
      <w:rFonts w:ascii="Times New Roman" w:hAnsi="Times New Roman" w:cs="Times New Roman" w:hint="default"/>
      <w:b w:val="0"/>
      <w:i w:val="0"/>
      <w:sz w:val="20"/>
      <w:u w:val="none"/>
    </w:rPr>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20z0">
    <w:name w:val="WW8Num20z0"/>
    <w:rPr>
      <w:lang w:val="en-GB"/>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Times New Roman" w:hAnsi="Times New Roman" w:cs="Times New Roman" w:hint="default"/>
      <w:b w:val="0"/>
      <w:i w:val="0"/>
      <w:sz w:val="20"/>
      <w:u w:val="none"/>
    </w:rPr>
  </w:style>
  <w:style w:type="character" w:customStyle="1" w:styleId="WW8Num22z0">
    <w:name w:val="WW8Num22z0"/>
    <w:rPr>
      <w:rFonts w:ascii="Times New Roman" w:hAnsi="Times New Roman" w:cs="Times New Roman" w:hint="default"/>
      <w:b w:val="0"/>
      <w:i w:val="0"/>
      <w:sz w:val="20"/>
      <w:u w:val="none"/>
    </w:rPr>
  </w:style>
  <w:style w:type="character" w:customStyle="1" w:styleId="WW8Num23z0">
    <w:name w:val="WW8Num23z0"/>
  </w:style>
  <w:style w:type="character" w:customStyle="1" w:styleId="WW8Num24z0">
    <w:name w:val="WW8Num24z0"/>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St1z0">
    <w:name w:val="WW8NumSt1z0"/>
    <w:rPr>
      <w:rFonts w:ascii="Symbol" w:hAnsi="Symbol" w:cs="Symbol" w:hint="default"/>
    </w:rPr>
  </w:style>
  <w:style w:type="character" w:styleId="DefaultParagraphFont0">
    <w:name w:val="Default Paragraph Font"/>
  </w:style>
  <w:style w:type="character" w:styleId="PageNumber">
    <w:name w:val="page number"/>
    <w:basedOn w:val="DefaultParagraphFont0"/>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PS">
    <w:name w:val="PS"/>
    <w:basedOn w:val="Normal"/>
    <w:pPr>
      <w:spacing w:after="120" w:line="240" w:lineRule="atLeast"/>
    </w:pPr>
    <w:rPr>
      <w:lang w:val="en-GB"/>
    </w:rPr>
  </w:style>
  <w:style w:type="paragraph" w:customStyle="1" w:styleId="H3">
    <w:name w:val="H3"/>
    <w:basedOn w:val="Heading3"/>
    <w:pPr>
      <w:numPr>
        <w:ilvl w:val="0"/>
        <w:numId w:val="0"/>
      </w:numPr>
      <w:spacing w:before="120" w:after="120"/>
    </w:pPr>
    <w:rPr>
      <w:lang w:val="en-GB"/>
    </w:rPr>
  </w:style>
  <w:style w:type="paragraph" w:styleId="Title">
    <w:name w:val="Title"/>
    <w:basedOn w:val="Normal"/>
    <w:next w:val="Subtitle"/>
    <w:qFormat/>
    <w:pPr>
      <w:jc w:val="center"/>
    </w:pPr>
    <w:rPr>
      <w:rFonts w:ascii="Helvetica" w:hAnsi="Helvetica" w:cs="Helvetica"/>
      <w:b/>
      <w:sz w:val="28"/>
    </w:rPr>
  </w:style>
  <w:style w:type="paragraph" w:styleId="Subtitle">
    <w:name w:val="Subtitle"/>
    <w:basedOn w:val="Heading"/>
    <w:next w:val="BodyText"/>
    <w:qFormat/>
    <w:pPr>
      <w:jc w:val="center"/>
    </w:pPr>
    <w:rPr>
      <w:i/>
      <w:iCs/>
    </w:rPr>
  </w:style>
  <w:style w:type="paragraph" w:customStyle="1" w:styleId="TI">
    <w:name w:val="TI"/>
    <w:basedOn w:val="Normal"/>
    <w:pPr>
      <w:spacing w:before="360" w:after="240" w:line="240" w:lineRule="atLeast"/>
      <w:jc w:val="center"/>
    </w:pPr>
    <w:rPr>
      <w:rFonts w:ascii="Arial" w:hAnsi="Arial" w:cs="Arial"/>
      <w:b/>
      <w:sz w:val="36"/>
      <w:lang w:val="en-GB"/>
    </w:rPr>
  </w:style>
  <w:style w:type="paragraph" w:styleId="BodyTextIndent">
    <w:name w:val="Body Text Indent"/>
    <w:basedOn w:val="Normal"/>
    <w:pPr>
      <w:autoSpaceDE w:val="0"/>
      <w:ind w:left="709"/>
    </w:pPr>
    <w:rPr>
      <w:rFonts w:ascii="Courier New" w:hAnsi="Courier New" w:cs="Courier New"/>
      <w:sz w:val="20"/>
      <w:lang w:val="en-GB"/>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926</Words>
  <Characters>5279</Characters>
  <Application>Microsoft Office Word</Application>
  <DocSecurity>0</DocSecurity>
  <Lines>43</Lines>
  <Paragraphs>12</Paragraphs>
  <ScaleCrop>false</ScaleCrop>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Files and Exceptions Practical</dc:title>
  <dc:subject/>
  <dc:creator>Lewis Pirnie</dc:creator>
  <cp:keywords/>
  <cp:lastModifiedBy>lpirnie</cp:lastModifiedBy>
  <cp:revision>2</cp:revision>
  <cp:lastPrinted>2002-06-18T10:20:00Z</cp:lastPrinted>
  <dcterms:created xsi:type="dcterms:W3CDTF">2020-06-08T09:23:00Z</dcterms:created>
  <dcterms:modified xsi:type="dcterms:W3CDTF">2020-06-08T09:23:00Z</dcterms:modified>
</cp:coreProperties>
</file>